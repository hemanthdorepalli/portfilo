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C973" w14:textId="135A1EF5" w:rsidR="00D60F41" w:rsidRPr="005427DF" w:rsidRDefault="005427DF" w:rsidP="00D60F4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Style w:val="Heading3Char"/>
          <w:rFonts w:ascii="Times New Roman" w:hAnsi="Times New Roman" w:cs="Times New Roman"/>
          <w:sz w:val="28"/>
          <w:szCs w:val="28"/>
        </w:rPr>
        <w:t>Name</w:t>
      </w:r>
      <w:r>
        <w:rPr>
          <w:rStyle w:val="Heading3Char"/>
          <w:rFonts w:ascii="Times New Roman" w:hAnsi="Times New Roman" w:cs="Times New Roman"/>
          <w:sz w:val="22"/>
          <w:szCs w:val="22"/>
        </w:rPr>
        <w:t>:</w:t>
      </w:r>
      <w:r>
        <w:rPr>
          <w:rStyle w:val="Heading3Char"/>
          <w:rFonts w:ascii="Times New Roman" w:hAnsi="Times New Roman" w:cs="Times New Roman"/>
          <w:sz w:val="28"/>
          <w:szCs w:val="28"/>
        </w:rPr>
        <w:t xml:space="preserve"> </w:t>
      </w:r>
      <w:r w:rsidRPr="005427DF">
        <w:rPr>
          <w:rStyle w:val="Heading3Char"/>
          <w:rFonts w:ascii="Times New Roman" w:hAnsi="Times New Roman" w:cs="Times New Roman"/>
          <w:sz w:val="28"/>
          <w:szCs w:val="28"/>
        </w:rPr>
        <w:t>Hemanth Dor</w:t>
      </w:r>
      <w:r>
        <w:rPr>
          <w:rStyle w:val="Heading3Char"/>
          <w:rFonts w:ascii="Times New Roman" w:hAnsi="Times New Roman" w:cs="Times New Roman"/>
          <w:sz w:val="28"/>
          <w:szCs w:val="28"/>
        </w:rPr>
        <w:t>epalli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</w:t>
      </w:r>
      <w:r w:rsidR="009D3992" w:rsidRPr="005427DF">
        <w:rPr>
          <w:rFonts w:ascii="Times New Roman" w:hAnsi="Times New Roman" w:cs="Times New Roman"/>
          <w:noProof/>
          <w:bdr w:val="none" w:sz="0" w:space="0" w:color="auto" w:frame="1"/>
        </w:rPr>
        <w:t xml:space="preserve">    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                    </w:t>
      </w:r>
      <w:r w:rsidR="0075190D" w:rsidRPr="005427DF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D60F41" w:rsidRPr="005427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60F41" w:rsidRPr="005427D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</w:t>
      </w:r>
      <w:r w:rsidR="00D60F41">
        <w:rPr>
          <w:rFonts w:ascii="Times New Roman" w:hAnsi="Times New Roman" w:cs="Times New Roman"/>
          <w:b/>
          <w:sz w:val="28"/>
          <w:szCs w:val="28"/>
        </w:rPr>
        <w:t>Mail</w:t>
      </w:r>
      <w:r w:rsidR="00D60F41">
        <w:rPr>
          <w:rFonts w:ascii="Times New Roman" w:hAnsi="Times New Roman" w:cs="Times New Roman"/>
          <w:b/>
        </w:rPr>
        <w:t xml:space="preserve">:  </w:t>
      </w:r>
      <w:hyperlink r:id="rId7" w:history="1">
        <w:r w:rsidR="00D60F41">
          <w:rPr>
            <w:rStyle w:val="Hyperlink"/>
            <w:rFonts w:ascii="Times New Roman" w:hAnsi="Times New Roman" w:cs="Times New Roman"/>
            <w:b/>
          </w:rPr>
          <w:t>h</w:t>
        </w:r>
      </w:hyperlink>
      <w:r w:rsidR="00D60F41">
        <w:rPr>
          <w:rStyle w:val="Hyperlink"/>
          <w:rFonts w:ascii="Times New Roman" w:hAnsi="Times New Roman" w:cs="Times New Roman"/>
          <w:b/>
        </w:rPr>
        <w:t>eman</w:t>
      </w:r>
      <w:r w:rsidR="00135890">
        <w:rPr>
          <w:rStyle w:val="Hyperlink"/>
          <w:rFonts w:ascii="Times New Roman" w:hAnsi="Times New Roman" w:cs="Times New Roman"/>
          <w:b/>
        </w:rPr>
        <w:t>th</w:t>
      </w:r>
      <w:r w:rsidR="001B305C">
        <w:rPr>
          <w:rStyle w:val="Hyperlink"/>
          <w:rFonts w:ascii="Times New Roman" w:hAnsi="Times New Roman" w:cs="Times New Roman"/>
          <w:b/>
        </w:rPr>
        <w:t>d0916</w:t>
      </w:r>
      <w:r w:rsidR="00135890">
        <w:rPr>
          <w:rStyle w:val="Hyperlink"/>
          <w:rFonts w:ascii="Times New Roman" w:hAnsi="Times New Roman" w:cs="Times New Roman"/>
          <w:b/>
        </w:rPr>
        <w:t>@gmail.com</w:t>
      </w:r>
    </w:p>
    <w:p w14:paraId="65EB4792" w14:textId="0B79F89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 No: </w:t>
      </w:r>
      <w:r w:rsidR="004E346C">
        <w:rPr>
          <w:rFonts w:ascii="Times New Roman" w:hAnsi="Times New Roman" w:cs="Times New Roman"/>
          <w:b/>
          <w:sz w:val="24"/>
          <w:szCs w:val="24"/>
        </w:rPr>
        <w:t>+91</w:t>
      </w:r>
      <w:r w:rsidR="00BA4917">
        <w:rPr>
          <w:rFonts w:ascii="Times New Roman" w:hAnsi="Times New Roman" w:cs="Times New Roman"/>
          <w:b/>
          <w:sz w:val="24"/>
          <w:szCs w:val="24"/>
        </w:rPr>
        <w:t>6304308402</w:t>
      </w:r>
    </w:p>
    <w:p w14:paraId="56D82B69" w14:textId="64592F71" w:rsidR="00A315A2" w:rsidRDefault="00A315A2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 link:</w:t>
      </w:r>
      <w:r w:rsidR="00391B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819" w:rsidRPr="00000819">
        <w:t xml:space="preserve"> </w:t>
      </w:r>
      <w:r w:rsidR="00000819" w:rsidRPr="00000819">
        <w:rPr>
          <w:rFonts w:ascii="Times New Roman" w:hAnsi="Times New Roman" w:cs="Times New Roman"/>
          <w:b/>
          <w:sz w:val="24"/>
          <w:szCs w:val="24"/>
        </w:rPr>
        <w:t>https://github.com/hemanthdorepalli</w:t>
      </w:r>
    </w:p>
    <w:p w14:paraId="0E25A38E" w14:textId="21EB4C64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E50076A" wp14:editId="2F39325E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734050" cy="0"/>
                <wp:effectExtent l="10795" t="6350" r="8255" b="1270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E8C2179" id="1026" o:spid="_x0000_s1026" style="position:absolute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00.3pt,7.7pt" to="851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04E1737" wp14:editId="0EDD755F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5705475" cy="0"/>
                <wp:effectExtent l="9525" t="11430" r="9525" b="762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C4EE166" id="1027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</w:p>
    <w:p w14:paraId="55002732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1EC943E" w14:textId="7A3B0605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Seeking a challenging position in a growth-oriented environment where my skills and </w:t>
      </w:r>
      <w:r w:rsidRPr="00D15D0D">
        <w:rPr>
          <w:rFonts w:ascii="Times New Roman" w:hAnsi="Times New Roman" w:cs="Times New Roman"/>
          <w:b/>
          <w:sz w:val="21"/>
          <w:szCs w:val="21"/>
        </w:rPr>
        <w:t>knowledge</w:t>
      </w:r>
      <w:r>
        <w:rPr>
          <w:rFonts w:ascii="Times New Roman" w:hAnsi="Times New Roman" w:cs="Times New Roman"/>
          <w:b/>
          <w:sz w:val="21"/>
          <w:szCs w:val="21"/>
        </w:rPr>
        <w:t xml:space="preserve"> get effectively utilized for the success of organisation</w:t>
      </w:r>
      <w:r>
        <w:rPr>
          <w:rFonts w:ascii="Times New Roman" w:hAnsi="Times New Roman" w:cs="Times New Roman"/>
          <w:bCs/>
          <w:sz w:val="21"/>
          <w:szCs w:val="21"/>
        </w:rPr>
        <w:t>.</w:t>
      </w:r>
    </w:p>
    <w:p w14:paraId="6BFFB14A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PROFILE: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8"/>
        <w:gridCol w:w="2905"/>
        <w:gridCol w:w="1828"/>
        <w:gridCol w:w="1857"/>
      </w:tblGrid>
      <w:tr w:rsidR="00D60F41" w14:paraId="5519BC94" w14:textId="77777777" w:rsidTr="00EC2025">
        <w:trPr>
          <w:trHeight w:val="1074"/>
        </w:trPr>
        <w:tc>
          <w:tcPr>
            <w:tcW w:w="2208" w:type="dxa"/>
            <w:vAlign w:val="center"/>
          </w:tcPr>
          <w:p w14:paraId="4B41488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  <w:tc>
          <w:tcPr>
            <w:tcW w:w="2905" w:type="dxa"/>
            <w:vAlign w:val="center"/>
          </w:tcPr>
          <w:p w14:paraId="2287B84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University/Board</w:t>
            </w:r>
          </w:p>
        </w:tc>
        <w:tc>
          <w:tcPr>
            <w:tcW w:w="1828" w:type="dxa"/>
            <w:vAlign w:val="center"/>
          </w:tcPr>
          <w:p w14:paraId="4BB4A0AE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Batch</w:t>
            </w:r>
          </w:p>
        </w:tc>
        <w:tc>
          <w:tcPr>
            <w:tcW w:w="1857" w:type="dxa"/>
            <w:vAlign w:val="center"/>
          </w:tcPr>
          <w:p w14:paraId="6B8511D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3BDE3D" w14:textId="284E6609" w:rsidR="00D60F41" w:rsidRDefault="00135890" w:rsidP="00135890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60F41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  <w:p w14:paraId="12C971A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0F41" w14:paraId="05CAB4B2" w14:textId="77777777" w:rsidTr="00EC2025">
        <w:trPr>
          <w:trHeight w:val="941"/>
        </w:trPr>
        <w:tc>
          <w:tcPr>
            <w:tcW w:w="2208" w:type="dxa"/>
            <w:vAlign w:val="center"/>
          </w:tcPr>
          <w:p w14:paraId="57645A59" w14:textId="7D63D1E1" w:rsidR="00D60F41" w:rsidRDefault="002D7924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>B</w:t>
            </w:r>
            <w:r w:rsidR="00D60F41"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 xml:space="preserve">achelor of Technology </w:t>
            </w:r>
          </w:p>
          <w:p w14:paraId="3FEAE757" w14:textId="788BB71C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(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M</w:t>
            </w:r>
            <w:r w:rsidR="005427DF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echanical </w:t>
            </w:r>
            <w:proofErr w:type="gramStart"/>
            <w:r w:rsidR="005427DF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Engineering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    </w:t>
            </w:r>
          </w:p>
        </w:tc>
        <w:tc>
          <w:tcPr>
            <w:tcW w:w="2905" w:type="dxa"/>
            <w:vAlign w:val="center"/>
          </w:tcPr>
          <w:p w14:paraId="31B9DAB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20927E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SASI Institute of Technology and Engineering (SITE)</w:t>
            </w:r>
          </w:p>
          <w:p w14:paraId="744BA47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TADEPALLIGUDEM</w:t>
            </w:r>
          </w:p>
        </w:tc>
        <w:tc>
          <w:tcPr>
            <w:tcW w:w="1828" w:type="dxa"/>
            <w:vAlign w:val="center"/>
          </w:tcPr>
          <w:p w14:paraId="14F0B5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15FB04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EFAA93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2018-2022</w:t>
            </w:r>
          </w:p>
          <w:p w14:paraId="7139EADB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57" w:type="dxa"/>
            <w:vAlign w:val="center"/>
          </w:tcPr>
          <w:p w14:paraId="55F3D1F6" w14:textId="5C768088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Cs/>
                <w:sz w:val="21"/>
                <w:szCs w:val="21"/>
              </w:rPr>
              <w:t>6.8</w:t>
            </w:r>
          </w:p>
        </w:tc>
      </w:tr>
      <w:tr w:rsidR="00D60F41" w14:paraId="7AC5975C" w14:textId="77777777" w:rsidTr="00EC2025">
        <w:trPr>
          <w:trHeight w:val="1640"/>
        </w:trPr>
        <w:tc>
          <w:tcPr>
            <w:tcW w:w="2208" w:type="dxa"/>
            <w:vAlign w:val="center"/>
          </w:tcPr>
          <w:p w14:paraId="4C82BA79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E389B6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CAFC53E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Intermediate</w:t>
            </w:r>
          </w:p>
          <w:p w14:paraId="2E2EC62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M.P.C)</w:t>
            </w:r>
          </w:p>
          <w:p w14:paraId="5374659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 w14:paraId="3369234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37B05BA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05" w:type="dxa"/>
            <w:vAlign w:val="center"/>
          </w:tcPr>
          <w:p w14:paraId="01978D7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2E1B8A84" w14:textId="17C9EF0F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Narayana junior college,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Vijayawada.</w:t>
            </w:r>
          </w:p>
        </w:tc>
        <w:tc>
          <w:tcPr>
            <w:tcW w:w="1828" w:type="dxa"/>
            <w:vAlign w:val="center"/>
          </w:tcPr>
          <w:p w14:paraId="719DB3D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A08DB7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D847C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2016-2018</w:t>
            </w:r>
          </w:p>
        </w:tc>
        <w:tc>
          <w:tcPr>
            <w:tcW w:w="1857" w:type="dxa"/>
            <w:vAlign w:val="center"/>
          </w:tcPr>
          <w:p w14:paraId="1447B96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1EA058C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087B3C51" w14:textId="045391FF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8</w:t>
            </w:r>
            <w:r w:rsidR="0013589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.9</w:t>
            </w:r>
          </w:p>
        </w:tc>
      </w:tr>
      <w:tr w:rsidR="00D60F41" w14:paraId="5938C2B5" w14:textId="77777777" w:rsidTr="00EC2025">
        <w:trPr>
          <w:trHeight w:val="878"/>
        </w:trPr>
        <w:tc>
          <w:tcPr>
            <w:tcW w:w="2208" w:type="dxa"/>
            <w:vAlign w:val="center"/>
          </w:tcPr>
          <w:p w14:paraId="094C9D8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434C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SSC</w:t>
            </w:r>
          </w:p>
        </w:tc>
        <w:tc>
          <w:tcPr>
            <w:tcW w:w="2905" w:type="dxa"/>
            <w:vAlign w:val="center"/>
          </w:tcPr>
          <w:p w14:paraId="3FCAA2E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5BD7AF76" w14:textId="7977B319" w:rsidR="00D60F41" w:rsidRDefault="00BA4917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Viswa Teja EM School,</w:t>
            </w:r>
            <w:r w:rsidR="002D792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Kamavarapu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Kota.</w:t>
            </w:r>
          </w:p>
        </w:tc>
        <w:tc>
          <w:tcPr>
            <w:tcW w:w="1828" w:type="dxa"/>
            <w:vAlign w:val="center"/>
          </w:tcPr>
          <w:p w14:paraId="7C73294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6903090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2015-2016</w:t>
            </w:r>
          </w:p>
        </w:tc>
        <w:tc>
          <w:tcPr>
            <w:tcW w:w="1857" w:type="dxa"/>
            <w:vAlign w:val="center"/>
          </w:tcPr>
          <w:p w14:paraId="347DCD46" w14:textId="312D5DB2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 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7</w:t>
            </w:r>
            <w:r w:rsidR="00135890">
              <w:rPr>
                <w:rFonts w:ascii="Times New Roman" w:hAnsi="Times New Roman" w:cs="Times New Roman"/>
                <w:b/>
                <w:sz w:val="21"/>
                <w:szCs w:val="21"/>
              </w:rPr>
              <w:t>.8</w:t>
            </w:r>
          </w:p>
        </w:tc>
      </w:tr>
    </w:tbl>
    <w:p w14:paraId="71927025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9E525D8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14:paraId="06E98040" w14:textId="18E5A339" w:rsidR="00D60F41" w:rsidRDefault="00490B73" w:rsidP="00D60F4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1"/>
          <w:szCs w:val="21"/>
        </w:rPr>
        <w:t>HTM</w:t>
      </w:r>
      <w:r w:rsidR="008D6594">
        <w:rPr>
          <w:rFonts w:ascii="Times New Roman" w:hAnsi="Times New Roman" w:cs="Times New Roman"/>
          <w:b/>
          <w:bCs/>
          <w:color w:val="auto"/>
          <w:sz w:val="21"/>
          <w:szCs w:val="21"/>
        </w:rPr>
        <w:t>L</w:t>
      </w:r>
    </w:p>
    <w:p w14:paraId="46E9D43E" w14:textId="6403BC82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CSS</w:t>
      </w:r>
    </w:p>
    <w:p w14:paraId="138022D2" w14:textId="46AE64B3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JAVASCRIPT</w:t>
      </w:r>
    </w:p>
    <w:p w14:paraId="384A4607" w14:textId="5280EC48" w:rsidR="008D6594" w:rsidRDefault="00D44941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Bootstrap</w:t>
      </w:r>
    </w:p>
    <w:p w14:paraId="5BDD8D7A" w14:textId="6D85B167" w:rsidR="00425A54" w:rsidRDefault="00425A5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ReactJS</w:t>
      </w:r>
    </w:p>
    <w:p w14:paraId="23732E49" w14:textId="29F3AB88" w:rsidR="00762B7F" w:rsidRDefault="00B03049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 Developer</w:t>
      </w:r>
    </w:p>
    <w:p w14:paraId="35C49307" w14:textId="77777777" w:rsidR="00D60F41" w:rsidRDefault="00D60F41" w:rsidP="00D60F41">
      <w:pPr>
        <w:pStyle w:val="NoSpacing"/>
        <w:ind w:left="360"/>
        <w:rPr>
          <w:b/>
          <w:bCs/>
        </w:rPr>
      </w:pPr>
    </w:p>
    <w:p w14:paraId="265D2742" w14:textId="77777777" w:rsidR="000311F2" w:rsidRDefault="00323396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D56FA">
        <w:rPr>
          <w:rFonts w:ascii="Times New Roman" w:hAnsi="Times New Roman" w:cs="Times New Roman"/>
          <w:b/>
          <w:sz w:val="24"/>
          <w:szCs w:val="24"/>
          <w:u w:val="single"/>
        </w:rPr>
        <w:t>CADEMIC PROJECT</w:t>
      </w:r>
      <w:r w:rsidR="005954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4F3D6D4" w14:textId="63B64D20" w:rsidR="005954E1" w:rsidRPr="006F2973" w:rsidRDefault="006F2973" w:rsidP="000311F2">
      <w:pPr>
        <w:tabs>
          <w:tab w:val="left" w:pos="7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404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311F2">
        <w:rPr>
          <w:rFonts w:ascii="Times New Roman" w:hAnsi="Times New Roman" w:cs="Times New Roman"/>
          <w:b/>
          <w:sz w:val="24"/>
          <w:szCs w:val="24"/>
        </w:rPr>
        <w:t>A Study on the</w:t>
      </w:r>
      <w:r w:rsidR="00B15F8D">
        <w:rPr>
          <w:rFonts w:ascii="Times New Roman" w:hAnsi="Times New Roman" w:cs="Times New Roman"/>
          <w:b/>
          <w:sz w:val="24"/>
          <w:szCs w:val="24"/>
        </w:rPr>
        <w:t xml:space="preserve"> Effectiveness of Flow</w:t>
      </w:r>
      <w:r w:rsidR="00042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F8D">
        <w:rPr>
          <w:rFonts w:ascii="Times New Roman" w:hAnsi="Times New Roman" w:cs="Times New Roman"/>
          <w:b/>
          <w:sz w:val="24"/>
          <w:szCs w:val="24"/>
        </w:rPr>
        <w:t>forms</w:t>
      </w:r>
      <w:r w:rsidR="00D40461">
        <w:rPr>
          <w:rFonts w:ascii="Times New Roman" w:hAnsi="Times New Roman" w:cs="Times New Roman"/>
          <w:b/>
          <w:sz w:val="24"/>
          <w:szCs w:val="24"/>
        </w:rPr>
        <w:t xml:space="preserve"> their suitability for Dy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namic </w:t>
      </w:r>
      <w:r w:rsidR="0086404A">
        <w:rPr>
          <w:rFonts w:ascii="Times New Roman" w:hAnsi="Times New Roman" w:cs="Times New Roman"/>
          <w:b/>
          <w:sz w:val="24"/>
          <w:szCs w:val="24"/>
        </w:rPr>
        <w:t>Farming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728463C" w14:textId="16726021" w:rsidR="006F2973" w:rsidRPr="00D646E6" w:rsidRDefault="006F2973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51494AFC" w14:textId="4A9E5BA5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CO&amp; EXTRA- CURRICULAR ACTIVITIES:</w:t>
      </w:r>
    </w:p>
    <w:p w14:paraId="03CE7E6A" w14:textId="4A083AE8" w:rsidR="00D60F41" w:rsidRDefault="00D60F41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Participated in </w:t>
      </w:r>
      <w:r w:rsidR="00B77619">
        <w:rPr>
          <w:rFonts w:ascii="Times New Roman" w:hAnsi="Times New Roman" w:cs="Times New Roman"/>
          <w:b/>
          <w:sz w:val="21"/>
          <w:szCs w:val="21"/>
        </w:rPr>
        <w:t>paper presentation on “BLUETOOTH TECHNOLOGY” at SITE.</w:t>
      </w:r>
    </w:p>
    <w:p w14:paraId="352DD311" w14:textId="6968F0FE" w:rsidR="00D535D8" w:rsidRPr="00B77619" w:rsidRDefault="00D535D8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Active participant in SPORTS </w:t>
      </w:r>
      <w:r w:rsidR="0047230B">
        <w:rPr>
          <w:rFonts w:ascii="Times New Roman" w:hAnsi="Times New Roman" w:cs="Times New Roman"/>
          <w:b/>
          <w:sz w:val="21"/>
          <w:szCs w:val="21"/>
        </w:rPr>
        <w:t>&amp; GAMES.</w:t>
      </w:r>
    </w:p>
    <w:p w14:paraId="003345C5" w14:textId="3318CA81" w:rsidR="00D535D8" w:rsidRPr="00D535D8" w:rsidRDefault="00D535D8" w:rsidP="00D53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lastRenderedPageBreak/>
        <w:t xml:space="preserve">Active participation in NSS Camp at </w:t>
      </w:r>
      <w:proofErr w:type="spellStart"/>
      <w:r w:rsidR="00670707">
        <w:rPr>
          <w:rFonts w:ascii="Times New Roman" w:hAnsi="Times New Roman" w:cs="Times New Roman"/>
          <w:b/>
          <w:sz w:val="21"/>
          <w:szCs w:val="21"/>
        </w:rPr>
        <w:t>T</w:t>
      </w:r>
      <w:r>
        <w:rPr>
          <w:rFonts w:ascii="Times New Roman" w:hAnsi="Times New Roman" w:cs="Times New Roman"/>
          <w:b/>
          <w:sz w:val="21"/>
          <w:szCs w:val="21"/>
        </w:rPr>
        <w:t>adepalligudem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>.</w:t>
      </w:r>
    </w:p>
    <w:p w14:paraId="3473FDE6" w14:textId="77777777" w:rsidR="00D60F41" w:rsidRDefault="00D60F41" w:rsidP="00D60F41">
      <w:pPr>
        <w:pStyle w:val="ListParagraph"/>
        <w:ind w:left="0"/>
        <w:rPr>
          <w:rFonts w:ascii="Times New Roman" w:hAnsi="Times New Roman" w:cs="Times New Roman"/>
          <w:b/>
          <w:sz w:val="21"/>
          <w:szCs w:val="21"/>
        </w:rPr>
      </w:pPr>
    </w:p>
    <w:p w14:paraId="60E033B9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CERTIFICATIONS:</w:t>
      </w:r>
    </w:p>
    <w:p w14:paraId="142D31E0" w14:textId="5A182934" w:rsidR="00D60F41" w:rsidRPr="0047230B" w:rsidRDefault="00D60F41" w:rsidP="0047230B">
      <w:pPr>
        <w:pStyle w:val="ListParagraph"/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</w:p>
    <w:p w14:paraId="24DF26E8" w14:textId="3BD5837C" w:rsidR="00D60F41" w:rsidRPr="00D44941" w:rsidRDefault="00231B8F" w:rsidP="00D44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Certificate for</w:t>
      </w:r>
      <w:r w:rsidR="00F55C14">
        <w:rPr>
          <w:rFonts w:ascii="Times New Roman" w:hAnsi="Times New Roman" w:cs="Times New Roman"/>
          <w:bCs/>
          <w:sz w:val="21"/>
          <w:szCs w:val="21"/>
        </w:rPr>
        <w:t xml:space="preserve"> “</w:t>
      </w:r>
      <w:r w:rsidR="00FD2366">
        <w:rPr>
          <w:rFonts w:ascii="Times New Roman" w:hAnsi="Times New Roman" w:cs="Times New Roman"/>
          <w:b/>
          <w:sz w:val="21"/>
          <w:szCs w:val="21"/>
        </w:rPr>
        <w:t xml:space="preserve">TCS </w:t>
      </w:r>
      <w:r w:rsidR="006C36D5">
        <w:rPr>
          <w:rFonts w:ascii="Times New Roman" w:hAnsi="Times New Roman" w:cs="Times New Roman"/>
          <w:b/>
          <w:sz w:val="21"/>
          <w:szCs w:val="21"/>
        </w:rPr>
        <w:t xml:space="preserve">ION Career </w:t>
      </w:r>
      <w:r w:rsidR="00322405">
        <w:rPr>
          <w:rFonts w:ascii="Times New Roman" w:hAnsi="Times New Roman" w:cs="Times New Roman"/>
          <w:b/>
          <w:sz w:val="21"/>
          <w:szCs w:val="21"/>
        </w:rPr>
        <w:t>Edge – Young Professional</w:t>
      </w:r>
      <w:r w:rsidR="00854F28">
        <w:rPr>
          <w:rFonts w:ascii="Times New Roman" w:hAnsi="Times New Roman" w:cs="Times New Roman"/>
          <w:bCs/>
          <w:sz w:val="21"/>
          <w:szCs w:val="21"/>
        </w:rPr>
        <w:t>”</w:t>
      </w:r>
      <w:r w:rsidR="00EC09C2">
        <w:rPr>
          <w:rFonts w:ascii="Times New Roman" w:hAnsi="Times New Roman" w:cs="Times New Roman"/>
          <w:bCs/>
          <w:sz w:val="21"/>
          <w:szCs w:val="21"/>
        </w:rPr>
        <w:t xml:space="preserve"> in TCS Ion</w:t>
      </w:r>
      <w:r w:rsidR="00D44941">
        <w:rPr>
          <w:rFonts w:ascii="Times New Roman" w:hAnsi="Times New Roman" w:cs="Times New Roman"/>
          <w:bCs/>
          <w:sz w:val="21"/>
          <w:szCs w:val="21"/>
        </w:rPr>
        <w:t>.</w:t>
      </w:r>
    </w:p>
    <w:p w14:paraId="1FE46587" w14:textId="77777777" w:rsidR="00D60F41" w:rsidRPr="00F41EC0" w:rsidRDefault="00D60F41" w:rsidP="00D60F4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</w:rPr>
        <w:t>Certificate for “</w:t>
      </w:r>
      <w:r>
        <w:rPr>
          <w:rFonts w:ascii="Times New Roman" w:hAnsi="Times New Roman" w:cs="Times New Roman"/>
          <w:b/>
          <w:bCs/>
          <w:sz w:val="21"/>
          <w:szCs w:val="21"/>
        </w:rPr>
        <w:t>ARTIFICIAL INTELLIGENCE</w:t>
      </w:r>
      <w:r>
        <w:rPr>
          <w:rFonts w:ascii="Times New Roman" w:hAnsi="Times New Roman" w:cs="Times New Roman"/>
          <w:sz w:val="21"/>
          <w:szCs w:val="21"/>
        </w:rPr>
        <w:t>” in GREAT LEARNING.</w:t>
      </w:r>
    </w:p>
    <w:p w14:paraId="45670489" w14:textId="7777777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STRENGHTS:</w:t>
      </w:r>
    </w:p>
    <w:p w14:paraId="1C25D1F1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Good communication skills</w:t>
      </w:r>
    </w:p>
    <w:p w14:paraId="71F3B9AE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Quick Learner</w:t>
      </w:r>
    </w:p>
    <w:p w14:paraId="2E272BB8" w14:textId="7535E51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Friendly nature </w:t>
      </w:r>
    </w:p>
    <w:p w14:paraId="2FA29E2A" w14:textId="18B8A418" w:rsidR="00857DDA" w:rsidRDefault="00857DDA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Adaptable to any environment</w:t>
      </w:r>
    </w:p>
    <w:p w14:paraId="2FC4EDB6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Team Work</w:t>
      </w:r>
    </w:p>
    <w:p w14:paraId="25B67803" w14:textId="65A8DD6A" w:rsidR="00D60F41" w:rsidRPr="005427DF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Leadership qualities</w:t>
      </w:r>
    </w:p>
    <w:p w14:paraId="6426DCE9" w14:textId="77777777" w:rsidR="00D60F41" w:rsidRDefault="00D60F41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PERSONAL PROFILE: </w:t>
      </w:r>
    </w:p>
    <w:p w14:paraId="41F5BDF9" w14:textId="497AC5A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D.O.B:                         </w:t>
      </w:r>
      <w:r w:rsidR="00BA4917">
        <w:rPr>
          <w:rFonts w:ascii="Times New Roman" w:hAnsi="Times New Roman" w:cs="Times New Roman"/>
          <w:b/>
          <w:bCs/>
          <w:sz w:val="21"/>
          <w:szCs w:val="21"/>
        </w:rPr>
        <w:t>22/03/2000</w:t>
      </w:r>
    </w:p>
    <w:p w14:paraId="0B85BF72" w14:textId="5D875132" w:rsidR="00D60F41" w:rsidRDefault="00D60F41" w:rsidP="009D3992">
      <w:pPr>
        <w:tabs>
          <w:tab w:val="left" w:pos="4035"/>
        </w:tabs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Father’s Name:         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D. Nageswara Rao</w:t>
      </w:r>
    </w:p>
    <w:p w14:paraId="250E1E8E" w14:textId="7777777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Nationality:                 Indian  </w:t>
      </w:r>
    </w:p>
    <w:p w14:paraId="29B6F286" w14:textId="3546012E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Languages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English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&amp;</w:t>
      </w:r>
      <w:r>
        <w:rPr>
          <w:rFonts w:ascii="Times New Roman" w:hAnsi="Times New Roman" w:cs="Times New Roman"/>
          <w:b/>
          <w:bCs/>
          <w:sz w:val="21"/>
          <w:szCs w:val="21"/>
        </w:rPr>
        <w:t>Telugu.</w:t>
      </w:r>
    </w:p>
    <w:p w14:paraId="666AE97D" w14:textId="66A18321" w:rsidR="00BE2500" w:rsidRDefault="00D60F41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Residence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               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Uppalapadu</w:t>
      </w:r>
      <w:proofErr w:type="spellEnd"/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,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>D. No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1-50c,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Kamavarapu</w:t>
      </w:r>
      <w:proofErr w:type="spellEnd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Kota 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>Mandal,</w:t>
      </w:r>
    </w:p>
    <w:p w14:paraId="2BCEC4BE" w14:textId="31FED2D3" w:rsidR="00BE2500" w:rsidRDefault="00BE2500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                                              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West Godavari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District, Pin Code: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534449</w:t>
      </w:r>
    </w:p>
    <w:p w14:paraId="47392028" w14:textId="439C32B2" w:rsidR="00D60F41" w:rsidRDefault="0001287C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</w:t>
      </w:r>
      <w:r w:rsidR="00D60F41" w:rsidRPr="0001287C">
        <w:rPr>
          <w:rFonts w:ascii="Times New Roman" w:hAnsi="Times New Roman" w:cs="Times New Roman"/>
          <w:b/>
          <w:bCs/>
          <w:sz w:val="21"/>
          <w:szCs w:val="21"/>
        </w:rPr>
        <w:t>Andhra Pradesh.</w:t>
      </w:r>
    </w:p>
    <w:p w14:paraId="1D66BD00" w14:textId="7AE2FDB4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Passport No:             W5822248</w:t>
      </w:r>
    </w:p>
    <w:p w14:paraId="6E82672C" w14:textId="6A87E329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Hobbies:                    Playing, drawing, listening to music, surfing internet etc.    </w:t>
      </w:r>
    </w:p>
    <w:p w14:paraId="64264BC3" w14:textId="77777777" w:rsidR="005427DF" w:rsidRPr="0001287C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59381BC" w14:textId="77777777" w:rsidR="00D60F41" w:rsidRDefault="00D60F41" w:rsidP="00D60F41">
      <w:pPr>
        <w:pStyle w:val="ListParagraph"/>
        <w:spacing w:line="256" w:lineRule="auto"/>
        <w:ind w:left="644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</w:t>
      </w:r>
    </w:p>
    <w:p w14:paraId="36E4F605" w14:textId="77777777" w:rsidR="00D60F41" w:rsidRDefault="00D60F41" w:rsidP="00D60F41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DECLARATION: </w:t>
      </w: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</w:p>
    <w:p w14:paraId="1EABD6AD" w14:textId="7A942A69" w:rsidR="00D60F41" w:rsidRDefault="009601BE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601BE">
        <w:rPr>
          <w:rFonts w:ascii="Times New Roman" w:hAnsi="Times New Roman" w:cs="Times New Roman"/>
          <w:b/>
          <w:bCs/>
          <w:sz w:val="21"/>
          <w:szCs w:val="21"/>
        </w:rPr>
        <w:t>I certify that the information provided in this resume is true and accurate to the best of my knowledge.</w:t>
      </w:r>
    </w:p>
    <w:p w14:paraId="41576046" w14:textId="2F50E196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9601BE">
        <w:rPr>
          <w:rFonts w:ascii="Times New Roman" w:hAnsi="Times New Roman" w:cs="Times New Roman"/>
          <w:b/>
          <w:bCs/>
          <w:sz w:val="21"/>
          <w:szCs w:val="21"/>
        </w:rPr>
        <w:t>Hyderabad</w:t>
      </w:r>
    </w:p>
    <w:p w14:paraId="50152476" w14:textId="3D170D48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0A304F"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 w:rsidR="0001287C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sz w:val="21"/>
          <w:szCs w:val="21"/>
        </w:rPr>
        <w:t>/202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</w:t>
      </w:r>
    </w:p>
    <w:p w14:paraId="5624A433" w14:textId="3B929F35" w:rsidR="00D60F41" w:rsidRDefault="00D60F41" w:rsidP="00D60F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601BE">
        <w:rPr>
          <w:rFonts w:ascii="Times New Roman" w:hAnsi="Times New Roman" w:cs="Times New Roman"/>
          <w:b/>
          <w:sz w:val="21"/>
          <w:szCs w:val="21"/>
        </w:rPr>
        <w:t>-</w:t>
      </w:r>
      <w:r w:rsidR="0001287C">
        <w:rPr>
          <w:rFonts w:ascii="Times New Roman" w:hAnsi="Times New Roman" w:cs="Times New Roman"/>
          <w:b/>
          <w:sz w:val="21"/>
          <w:szCs w:val="21"/>
        </w:rPr>
        <w:t>Hemanth</w:t>
      </w:r>
    </w:p>
    <w:p w14:paraId="52DF866D" w14:textId="77777777" w:rsidR="00FD70B5" w:rsidRDefault="00FD70B5"/>
    <w:sectPr w:rsidR="00FD70B5">
      <w:headerReference w:type="default" r:id="rId8"/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4F4E" w14:textId="77777777" w:rsidR="00267D2F" w:rsidRDefault="00267D2F">
      <w:pPr>
        <w:spacing w:after="0" w:line="240" w:lineRule="auto"/>
      </w:pPr>
      <w:r>
        <w:separator/>
      </w:r>
    </w:p>
  </w:endnote>
  <w:endnote w:type="continuationSeparator" w:id="0">
    <w:p w14:paraId="344E9284" w14:textId="77777777" w:rsidR="00267D2F" w:rsidRDefault="0026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5FC5" w14:textId="77777777" w:rsidR="00267D2F" w:rsidRDefault="00267D2F">
      <w:pPr>
        <w:spacing w:after="0" w:line="240" w:lineRule="auto"/>
      </w:pPr>
      <w:r>
        <w:separator/>
      </w:r>
    </w:p>
  </w:footnote>
  <w:footnote w:type="continuationSeparator" w:id="0">
    <w:p w14:paraId="61FD90F8" w14:textId="77777777" w:rsidR="00267D2F" w:rsidRDefault="0026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3099" w14:textId="77777777" w:rsidR="0041465E" w:rsidRDefault="000A5950">
    <w:pPr>
      <w:ind w:firstLineChars="700" w:firstLine="2520"/>
      <w:rPr>
        <w:rFonts w:ascii="Times New Roman" w:hAnsi="Times New Roman" w:cs="Times New Roman"/>
        <w:b/>
        <w:sz w:val="28"/>
        <w:szCs w:val="28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996401" wp14:editId="6B9E5E0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EC6F90" w14:textId="77777777" w:rsidR="0041465E" w:rsidRDefault="000A595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9640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EC6F90" w14:textId="77777777" w:rsidR="0041465E" w:rsidRDefault="000A595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0EE24B1" w14:textId="77777777" w:rsidR="0041465E" w:rsidRDefault="00414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65C931"/>
    <w:multiLevelType w:val="singleLevel"/>
    <w:tmpl w:val="CB65C93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52CC"/>
    <w:multiLevelType w:val="multilevel"/>
    <w:tmpl w:val="44F652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02B5"/>
    <w:multiLevelType w:val="multilevel"/>
    <w:tmpl w:val="79DA02B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80913">
    <w:abstractNumId w:val="1"/>
  </w:num>
  <w:num w:numId="2" w16cid:durableId="450055871">
    <w:abstractNumId w:val="5"/>
  </w:num>
  <w:num w:numId="3" w16cid:durableId="194538108">
    <w:abstractNumId w:val="4"/>
  </w:num>
  <w:num w:numId="4" w16cid:durableId="1068500713">
    <w:abstractNumId w:val="3"/>
  </w:num>
  <w:num w:numId="5" w16cid:durableId="92433479">
    <w:abstractNumId w:val="0"/>
  </w:num>
  <w:num w:numId="6" w16cid:durableId="81726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41"/>
    <w:rsid w:val="00000819"/>
    <w:rsid w:val="00007E31"/>
    <w:rsid w:val="0001287C"/>
    <w:rsid w:val="000311F2"/>
    <w:rsid w:val="000427A0"/>
    <w:rsid w:val="000A304F"/>
    <w:rsid w:val="000A5950"/>
    <w:rsid w:val="00135890"/>
    <w:rsid w:val="00165B83"/>
    <w:rsid w:val="00190788"/>
    <w:rsid w:val="001B305C"/>
    <w:rsid w:val="001F11E8"/>
    <w:rsid w:val="00231B8F"/>
    <w:rsid w:val="00267D2F"/>
    <w:rsid w:val="00293129"/>
    <w:rsid w:val="002D60D5"/>
    <w:rsid w:val="002D7924"/>
    <w:rsid w:val="002E6A28"/>
    <w:rsid w:val="00322405"/>
    <w:rsid w:val="00323396"/>
    <w:rsid w:val="00327838"/>
    <w:rsid w:val="00327DD0"/>
    <w:rsid w:val="003614B4"/>
    <w:rsid w:val="00377BBC"/>
    <w:rsid w:val="00391B5D"/>
    <w:rsid w:val="00401C7D"/>
    <w:rsid w:val="0041465E"/>
    <w:rsid w:val="00415524"/>
    <w:rsid w:val="004162F3"/>
    <w:rsid w:val="00425A54"/>
    <w:rsid w:val="0042655A"/>
    <w:rsid w:val="0047230B"/>
    <w:rsid w:val="00487CDF"/>
    <w:rsid w:val="00490B73"/>
    <w:rsid w:val="004D25F2"/>
    <w:rsid w:val="004E346C"/>
    <w:rsid w:val="00503644"/>
    <w:rsid w:val="00532BA1"/>
    <w:rsid w:val="005427DF"/>
    <w:rsid w:val="00567B40"/>
    <w:rsid w:val="005954E1"/>
    <w:rsid w:val="005C1CAA"/>
    <w:rsid w:val="005F55EF"/>
    <w:rsid w:val="0063518A"/>
    <w:rsid w:val="00670707"/>
    <w:rsid w:val="006A5B51"/>
    <w:rsid w:val="006C36D5"/>
    <w:rsid w:val="006C4428"/>
    <w:rsid w:val="006F2973"/>
    <w:rsid w:val="00712E88"/>
    <w:rsid w:val="00720FB0"/>
    <w:rsid w:val="0075190D"/>
    <w:rsid w:val="00762B7F"/>
    <w:rsid w:val="00807B04"/>
    <w:rsid w:val="00815339"/>
    <w:rsid w:val="00854F28"/>
    <w:rsid w:val="00857DDA"/>
    <w:rsid w:val="0086404A"/>
    <w:rsid w:val="008D6594"/>
    <w:rsid w:val="009062BA"/>
    <w:rsid w:val="00932F51"/>
    <w:rsid w:val="009601BE"/>
    <w:rsid w:val="009B2FB8"/>
    <w:rsid w:val="009C168E"/>
    <w:rsid w:val="009D3992"/>
    <w:rsid w:val="009F380B"/>
    <w:rsid w:val="00A07848"/>
    <w:rsid w:val="00A315A2"/>
    <w:rsid w:val="00A80B18"/>
    <w:rsid w:val="00AB41CF"/>
    <w:rsid w:val="00AE2493"/>
    <w:rsid w:val="00B03049"/>
    <w:rsid w:val="00B15F8D"/>
    <w:rsid w:val="00B259A0"/>
    <w:rsid w:val="00B566AB"/>
    <w:rsid w:val="00B77619"/>
    <w:rsid w:val="00B85836"/>
    <w:rsid w:val="00BA4917"/>
    <w:rsid w:val="00BB3D33"/>
    <w:rsid w:val="00BE2500"/>
    <w:rsid w:val="00C152E3"/>
    <w:rsid w:val="00CD56FA"/>
    <w:rsid w:val="00CF5BD4"/>
    <w:rsid w:val="00D0357F"/>
    <w:rsid w:val="00D15D0D"/>
    <w:rsid w:val="00D267A6"/>
    <w:rsid w:val="00D40461"/>
    <w:rsid w:val="00D44941"/>
    <w:rsid w:val="00D535D8"/>
    <w:rsid w:val="00D60F41"/>
    <w:rsid w:val="00D646E6"/>
    <w:rsid w:val="00D82B77"/>
    <w:rsid w:val="00E75C21"/>
    <w:rsid w:val="00EC09C2"/>
    <w:rsid w:val="00F55C14"/>
    <w:rsid w:val="00FD2366"/>
    <w:rsid w:val="00FD70B5"/>
    <w:rsid w:val="00FE488C"/>
    <w:rsid w:val="00FF07FD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A108"/>
  <w15:chartTrackingRefBased/>
  <w15:docId w15:val="{FACF7EE8-FB44-4725-8D94-1B77861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41"/>
    <w:rPr>
      <w:rFonts w:ascii="Calibri" w:eastAsia="Calibri" w:hAnsi="Calibri" w:cs="SimSu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F41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41"/>
    <w:rPr>
      <w:rFonts w:ascii="Calibri Light" w:eastAsia="SimSun" w:hAnsi="Calibri Light" w:cs="SimSun"/>
      <w:color w:val="2F5496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41"/>
    <w:rPr>
      <w:rFonts w:ascii="Calibri" w:eastAsia="Calibri" w:hAnsi="Calibri" w:cs="SimSun"/>
      <w:b/>
      <w:bCs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60F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F41"/>
    <w:rPr>
      <w:rFonts w:ascii="Calibri" w:eastAsia="Calibri" w:hAnsi="Calibri" w:cs="SimSun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qFormat/>
    <w:rsid w:val="00D60F41"/>
    <w:rPr>
      <w:color w:val="0563C1"/>
      <w:u w:val="single"/>
    </w:rPr>
  </w:style>
  <w:style w:type="table" w:styleId="TableGrid">
    <w:name w:val="Table Grid"/>
    <w:basedOn w:val="TableNormal"/>
    <w:uiPriority w:val="39"/>
    <w:qFormat/>
    <w:rsid w:val="00D60F41"/>
    <w:pPr>
      <w:spacing w:after="0" w:line="240" w:lineRule="auto"/>
    </w:pPr>
    <w:rPr>
      <w:rFonts w:ascii="Calibri" w:eastAsia="Calibri" w:hAnsi="Calibri" w:cs="SimSu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F41"/>
    <w:pPr>
      <w:ind w:left="720"/>
      <w:contextualSpacing/>
    </w:pPr>
  </w:style>
  <w:style w:type="paragraph" w:styleId="NoSpacing">
    <w:name w:val="No Spacing"/>
    <w:uiPriority w:val="1"/>
    <w:qFormat/>
    <w:rsid w:val="00D60F41"/>
    <w:pPr>
      <w:spacing w:after="0" w:line="240" w:lineRule="auto"/>
    </w:pPr>
    <w:rPr>
      <w:rFonts w:ascii="Calibri" w:eastAsia="Calibri" w:hAnsi="Calibri" w:cs="SimSu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7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1"/>
    <w:rPr>
      <w:rFonts w:ascii="Calibri" w:eastAsia="Calibri" w:hAnsi="Calibri" w:cs="SimSu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anu417@sas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Hemanth Dorepalli</cp:lastModifiedBy>
  <cp:revision>76</cp:revision>
  <dcterms:created xsi:type="dcterms:W3CDTF">2022-12-31T06:57:00Z</dcterms:created>
  <dcterms:modified xsi:type="dcterms:W3CDTF">2024-01-11T04:54:00Z</dcterms:modified>
</cp:coreProperties>
</file>